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BFD5" w14:textId="303D82D1" w:rsidR="005D2160" w:rsidRDefault="005D2160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23937">
        <w:rPr>
          <w:rFonts w:ascii="AppleSystemUIFont" w:hAnsi="AppleSystemUIFont" w:cs="AppleSystemUIFont"/>
          <w:highlight w:val="yellow"/>
        </w:rPr>
        <w:t xml:space="preserve">Main </w:t>
      </w:r>
      <w:r w:rsidR="00132901" w:rsidRPr="00C23937">
        <w:rPr>
          <w:rFonts w:ascii="AppleSystemUIFont" w:hAnsi="AppleSystemUIFont" w:cs="AppleSystemUIFont"/>
          <w:highlight w:val="yellow"/>
        </w:rPr>
        <w:t xml:space="preserve"> </w:t>
      </w:r>
      <w:r w:rsidR="00C23937" w:rsidRPr="00C23937">
        <w:rPr>
          <w:rFonts w:ascii="AppleSystemUIFont" w:hAnsi="AppleSystemUIFont" w:cs="AppleSystemUIFont"/>
          <w:highlight w:val="yellow"/>
        </w:rPr>
        <w:t>(It is a driver)</w:t>
      </w:r>
    </w:p>
    <w:p w14:paraId="7CD44037" w14:textId="372C2214" w:rsidR="00132901" w:rsidRDefault="00132901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# include </w:t>
      </w:r>
      <w:r w:rsidR="006905E9">
        <w:rPr>
          <w:rFonts w:ascii="AppleSystemUIFont" w:hAnsi="AppleSystemUIFont" w:cs="AppleSystemUIFont"/>
        </w:rPr>
        <w:t>“</w:t>
      </w:r>
      <w:r>
        <w:rPr>
          <w:rFonts w:ascii="AppleSystemUIFont" w:hAnsi="AppleSystemUIFont" w:cs="AppleSystemUIFont"/>
        </w:rPr>
        <w:t>Banker</w:t>
      </w:r>
      <w:r w:rsidR="006905E9">
        <w:rPr>
          <w:rFonts w:ascii="AppleSystemUIFont" w:hAnsi="AppleSystemUIFont" w:cs="AppleSystemUIFont"/>
        </w:rPr>
        <w:t>”</w:t>
      </w:r>
    </w:p>
    <w:p w14:paraId="74533A05" w14:textId="5C6DBC5B" w:rsidR="00A81AAF" w:rsidRDefault="00A81AAF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Banker Jolley = new Jolley();</w:t>
      </w:r>
    </w:p>
    <w:p w14:paraId="78DFDEC6" w14:textId="0045C557" w:rsidR="00A81AAF" w:rsidRDefault="00A81AAF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Jolley.</w:t>
      </w:r>
      <w:r w:rsidR="00D5596F">
        <w:rPr>
          <w:rFonts w:ascii="AppleSystemUIFont" w:hAnsi="AppleSystemUIFont" w:cs="AppleSystemUIFont"/>
        </w:rPr>
        <w:t>R</w:t>
      </w:r>
      <w:r>
        <w:rPr>
          <w:rFonts w:ascii="AppleSystemUIFont" w:hAnsi="AppleSystemUIFont" w:cs="AppleSystemUIFont"/>
        </w:rPr>
        <w:t>eadScript</w:t>
      </w:r>
      <w:proofErr w:type="spellEnd"/>
      <w:r w:rsidR="00073195">
        <w:rPr>
          <w:rFonts w:ascii="AppleSystemUIFont" w:hAnsi="AppleSystemUIFont" w:cs="AppleSystemUIFont"/>
        </w:rPr>
        <w:t>();</w:t>
      </w:r>
    </w:p>
    <w:p w14:paraId="6526CEBE" w14:textId="7AEAF89D" w:rsidR="00073195" w:rsidRDefault="00073195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Jolley.</w:t>
      </w:r>
      <w:r w:rsidR="00D5596F">
        <w:rPr>
          <w:rFonts w:ascii="AppleSystemUIFont" w:hAnsi="AppleSystemUIFont" w:cs="AppleSystemUIFont"/>
        </w:rPr>
        <w:t>ConductTransaction</w:t>
      </w:r>
      <w:proofErr w:type="spellEnd"/>
      <w:r>
        <w:rPr>
          <w:rFonts w:ascii="AppleSystemUIFont" w:hAnsi="AppleSystemUIFont" w:cs="AppleSystemUIFont"/>
        </w:rPr>
        <w:t>();</w:t>
      </w:r>
    </w:p>
    <w:p w14:paraId="36912431" w14:textId="05CA7DDE" w:rsidR="00073195" w:rsidRDefault="00073195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Jolley.</w:t>
      </w:r>
      <w:r w:rsidR="002C6E61">
        <w:rPr>
          <w:rFonts w:ascii="AppleSystemUIFont" w:hAnsi="AppleSystemUIFont" w:cs="AppleSystemUIFont"/>
        </w:rPr>
        <w:t>ShowAllBalance</w:t>
      </w:r>
      <w:proofErr w:type="spellEnd"/>
      <w:r w:rsidR="002C6E61">
        <w:rPr>
          <w:rFonts w:ascii="AppleSystemUIFont" w:hAnsi="AppleSystemUIFont" w:cs="AppleSystemUIFont"/>
        </w:rPr>
        <w:t>();</w:t>
      </w:r>
    </w:p>
    <w:p w14:paraId="28C7B6D1" w14:textId="77777777" w:rsidR="005D2160" w:rsidRDefault="005D2160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458B85" w14:textId="30E4A7F9" w:rsidR="00766394" w:rsidRDefault="00B71075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23937">
        <w:rPr>
          <w:rFonts w:ascii="AppleSystemUIFont" w:hAnsi="AppleSystemUIFont" w:cs="AppleSystemUIFont"/>
          <w:highlight w:val="yellow"/>
        </w:rPr>
        <w:t>Banker</w:t>
      </w:r>
      <w:r w:rsidR="004E7F10" w:rsidRPr="00C23937">
        <w:rPr>
          <w:rFonts w:ascii="AppleSystemUIFont" w:hAnsi="AppleSystemUIFont" w:cs="AppleSystemUIFont"/>
          <w:highlight w:val="yellow"/>
        </w:rPr>
        <w:t xml:space="preserve"> </w:t>
      </w:r>
      <w:r w:rsidR="00C23937" w:rsidRPr="00C23937">
        <w:rPr>
          <w:rFonts w:ascii="AppleSystemUIFont" w:hAnsi="AppleSystemUIFont" w:cs="AppleSystemUIFont"/>
          <w:highlight w:val="yellow"/>
        </w:rPr>
        <w:t>(Does the three main actions)</w:t>
      </w:r>
      <w:r w:rsidR="00C23937">
        <w:rPr>
          <w:rFonts w:ascii="AppleSystemUIFont" w:hAnsi="AppleSystemUIFont" w:cs="AppleSystemUIFont"/>
        </w:rPr>
        <w:t xml:space="preserve"> </w:t>
      </w:r>
    </w:p>
    <w:p w14:paraId="5AA3298F" w14:textId="74B21FE8" w:rsidR="00132901" w:rsidRDefault="00132901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# include </w:t>
      </w:r>
      <w:r w:rsidR="007D4B97">
        <w:rPr>
          <w:rFonts w:ascii="AppleSystemUIFont" w:hAnsi="AppleSystemUIFont" w:cs="AppleSystemUIFont"/>
        </w:rPr>
        <w:t xml:space="preserve">Transaction / Account </w:t>
      </w:r>
      <w:r w:rsidR="003336D9">
        <w:rPr>
          <w:rFonts w:ascii="AppleSystemUIFont" w:hAnsi="AppleSystemUIFont" w:cs="AppleSystemUIFont"/>
        </w:rPr>
        <w:t xml:space="preserve">/ </w:t>
      </w:r>
      <w:proofErr w:type="spellStart"/>
      <w:r w:rsidR="003336D9">
        <w:rPr>
          <w:rFonts w:ascii="AppleSystemUIFont" w:hAnsi="AppleSystemUIFont" w:cs="AppleSystemUIFont"/>
        </w:rPr>
        <w:t>BSTree</w:t>
      </w:r>
      <w:proofErr w:type="spellEnd"/>
    </w:p>
    <w:p w14:paraId="5DACCFB0" w14:textId="2E73F911" w:rsidR="00766394" w:rsidRDefault="00766394" w:rsidP="00BF624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</w:t>
      </w:r>
      <w:r w:rsidR="00383E48">
        <w:rPr>
          <w:rFonts w:ascii="AppleSystemUIFont" w:hAnsi="AppleSystemUIFont" w:cs="AppleSystemUIFont"/>
        </w:rPr>
        <w:t>M</w:t>
      </w:r>
      <w:r>
        <w:rPr>
          <w:rFonts w:ascii="AppleSystemUIFont" w:hAnsi="AppleSystemUIFont" w:cs="AppleSystemUIFont"/>
        </w:rPr>
        <w:t>ethods)</w:t>
      </w:r>
    </w:p>
    <w:p w14:paraId="13AFDC51" w14:textId="3A5C87CF" w:rsidR="00BF6246" w:rsidRDefault="00BF6246" w:rsidP="00BF624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35A2">
        <w:rPr>
          <w:rFonts w:ascii="AppleSystemUIFont" w:hAnsi="AppleSystemUIFont" w:cs="AppleSystemUIFont"/>
        </w:rPr>
        <w:t>Reading from the file and put these transactions into queue</w:t>
      </w:r>
    </w:p>
    <w:p w14:paraId="0AD2D596" w14:textId="47EB2FAA" w:rsidR="00D510CC" w:rsidRDefault="00D510CC" w:rsidP="00D510CC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Make if statement for each first letter</w:t>
      </w:r>
    </w:p>
    <w:p w14:paraId="5CA3D6E8" w14:textId="25BE208B" w:rsidR="00BF6246" w:rsidRDefault="00BF6246" w:rsidP="00BF624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35A2">
        <w:rPr>
          <w:rFonts w:ascii="AppleSystemUIFont" w:hAnsi="AppleSystemUIFont" w:cs="AppleSystemUIFont"/>
        </w:rPr>
        <w:t>Take each queue and</w:t>
      </w:r>
      <w:r w:rsidR="00766394">
        <w:rPr>
          <w:rFonts w:ascii="AppleSystemUIFont" w:hAnsi="AppleSystemUIFont" w:cs="AppleSystemUIFont"/>
        </w:rPr>
        <w:t xml:space="preserve"> conduct transaction process</w:t>
      </w:r>
    </w:p>
    <w:p w14:paraId="09F34BF1" w14:textId="537D6497" w:rsidR="00D510CC" w:rsidRPr="00D510CC" w:rsidRDefault="00D510CC" w:rsidP="00D510CC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Make if statement for each first letter</w:t>
      </w:r>
    </w:p>
    <w:p w14:paraId="14786710" w14:textId="59795CDD" w:rsidR="00BF6246" w:rsidRDefault="00BF6246" w:rsidP="00BF624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35A2">
        <w:rPr>
          <w:rFonts w:ascii="AppleSystemUIFont" w:hAnsi="AppleSystemUIFont" w:cs="AppleSystemUIFont"/>
        </w:rPr>
        <w:t>Print out final balance for all accounts</w:t>
      </w:r>
    </w:p>
    <w:p w14:paraId="6510B5BA" w14:textId="0F4DC14C" w:rsidR="00BF6246" w:rsidRDefault="00383E48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(Variables)</w:t>
      </w:r>
    </w:p>
    <w:p w14:paraId="34FD3403" w14:textId="193E59CA" w:rsidR="00383E48" w:rsidRDefault="00383E48" w:rsidP="00383E4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BSTree</w:t>
      </w:r>
      <w:proofErr w:type="spellEnd"/>
      <w:r>
        <w:rPr>
          <w:rFonts w:ascii="AppleSystemUIFont" w:hAnsi="AppleSystemUIFont" w:cs="AppleSystemUIFont"/>
        </w:rPr>
        <w:t xml:space="preserve"> object</w:t>
      </w:r>
    </w:p>
    <w:p w14:paraId="08075881" w14:textId="62426D71" w:rsidR="00383E48" w:rsidRPr="00383E48" w:rsidRDefault="00383E48" w:rsidP="00383E4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Transaction objec</w:t>
      </w:r>
      <w:r w:rsidR="0061539F">
        <w:rPr>
          <w:rFonts w:ascii="AppleSystemUIFont" w:hAnsi="AppleSystemUIFont" w:cs="AppleSystemUIFont"/>
        </w:rPr>
        <w:t xml:space="preserve">ts stored in vector </w:t>
      </w:r>
      <w:r>
        <w:rPr>
          <w:rFonts w:ascii="AppleSystemUIFont" w:hAnsi="AppleSystemUIFont" w:cs="AppleSystemUIFont" w:hint="eastAsia"/>
        </w:rPr>
        <w:t xml:space="preserve"> </w:t>
      </w:r>
    </w:p>
    <w:p w14:paraId="7534BF36" w14:textId="03987906" w:rsidR="00A976B4" w:rsidRDefault="00A976B4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50F841" w14:textId="0DB32DAF" w:rsidR="00A976B4" w:rsidRDefault="00A976B4" w:rsidP="00A976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 w:rsidRPr="00C23937">
        <w:rPr>
          <w:rFonts w:ascii="AppleSystemUIFont" w:hAnsi="AppleSystemUIFont" w:cs="AppleSystemUIFont"/>
          <w:highlight w:val="yellow"/>
        </w:rPr>
        <w:t>BSTree</w:t>
      </w:r>
      <w:proofErr w:type="spellEnd"/>
      <w:r w:rsidRPr="00C23937">
        <w:rPr>
          <w:rFonts w:ascii="AppleSystemUIFont" w:hAnsi="AppleSystemUIFont" w:cs="AppleSystemUIFont"/>
          <w:highlight w:val="yellow"/>
        </w:rPr>
        <w:t xml:space="preserve"> (It focuses on managing accounts)</w:t>
      </w:r>
    </w:p>
    <w:p w14:paraId="2DEC5809" w14:textId="34DB6AAE" w:rsidR="006905E9" w:rsidRDefault="006905E9" w:rsidP="00A976B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# include “Account”</w:t>
      </w:r>
    </w:p>
    <w:p w14:paraId="0B679F25" w14:textId="00E3BF44" w:rsidR="00A976B4" w:rsidRPr="00A976B4" w:rsidRDefault="000673DE" w:rsidP="00A976B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Several methods to retrieve, add and display accounts</w:t>
      </w:r>
    </w:p>
    <w:p w14:paraId="4325BD1C" w14:textId="77777777" w:rsidR="00A976B4" w:rsidRDefault="00A976B4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CD9107" w14:textId="0B6E0271" w:rsidR="00AC35A2" w:rsidRDefault="00AC35A2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23937">
        <w:rPr>
          <w:rFonts w:ascii="AppleSystemUIFont" w:hAnsi="AppleSystemUIFont" w:cs="AppleSystemUIFont"/>
          <w:highlight w:val="yellow"/>
        </w:rPr>
        <w:t>Account</w:t>
      </w:r>
      <w:r w:rsidR="00A4604C" w:rsidRPr="00C23937">
        <w:rPr>
          <w:rFonts w:ascii="AppleSystemUIFont" w:hAnsi="AppleSystemUIFont" w:cs="AppleSystemUIFont"/>
          <w:highlight w:val="yellow"/>
        </w:rPr>
        <w:t xml:space="preserve"> (Biggest class, does all account calculation</w:t>
      </w:r>
      <w:r w:rsidR="00C23937" w:rsidRPr="00C23937">
        <w:rPr>
          <w:rFonts w:ascii="AppleSystemUIFont" w:hAnsi="AppleSystemUIFont" w:cs="AppleSystemUIFont"/>
          <w:highlight w:val="yellow"/>
        </w:rPr>
        <w:t xml:space="preserve"> and holds each fund object )</w:t>
      </w:r>
    </w:p>
    <w:p w14:paraId="104332E8" w14:textId="6F810B83" w:rsidR="00AC35A2" w:rsidRDefault="00AC35A2" w:rsidP="00AC35A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35A2">
        <w:rPr>
          <w:rFonts w:ascii="AppleSystemUIFont" w:hAnsi="AppleSystemUIFont" w:cs="AppleSystemUIFont"/>
        </w:rPr>
        <w:t xml:space="preserve">Deals with O, D, W, T and H </w:t>
      </w:r>
      <w:r w:rsidR="0041483D">
        <w:rPr>
          <w:rFonts w:ascii="AppleSystemUIFont" w:hAnsi="AppleSystemUIFont" w:cs="AppleSystemUIFont"/>
        </w:rPr>
        <w:t xml:space="preserve">actions </w:t>
      </w:r>
    </w:p>
    <w:p w14:paraId="4E38130F" w14:textId="7041E727" w:rsidR="00DE58E5" w:rsidRDefault="00DE58E5" w:rsidP="008D6E72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All the methods must </w:t>
      </w:r>
      <w:r w:rsidR="00D51569">
        <w:rPr>
          <w:rFonts w:ascii="AppleSystemUIFont" w:hAnsi="AppleSystemUIFont" w:cs="AppleSystemUIFont"/>
        </w:rPr>
        <w:t xml:space="preserve">be </w:t>
      </w:r>
      <w:r>
        <w:rPr>
          <w:rFonts w:ascii="AppleSystemUIFont" w:hAnsi="AppleSystemUIFont" w:cs="AppleSystemUIFont"/>
        </w:rPr>
        <w:t xml:space="preserve">read from Transaction objects </w:t>
      </w:r>
    </w:p>
    <w:p w14:paraId="4295C93A" w14:textId="03B49202" w:rsidR="00AC35A2" w:rsidRDefault="00674A4D" w:rsidP="008D6E72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Withdraw and transfer, there is a method for Linked funds</w:t>
      </w:r>
    </w:p>
    <w:p w14:paraId="41520D6D" w14:textId="2244AC77" w:rsidR="00674A4D" w:rsidRDefault="00674A4D" w:rsidP="00674A4D">
      <w:pPr>
        <w:pStyle w:val="ListParagraph"/>
        <w:numPr>
          <w:ilvl w:val="2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Check whether it’s linked fund or not, then make </w:t>
      </w:r>
      <w:r w:rsidR="00DF7EA5">
        <w:rPr>
          <w:rFonts w:ascii="AppleSystemUIFont" w:hAnsi="AppleSystemUIFont" w:cs="AppleSystemUIFont"/>
        </w:rPr>
        <w:t xml:space="preserve">suitable </w:t>
      </w:r>
      <w:r>
        <w:rPr>
          <w:rFonts w:ascii="AppleSystemUIFont" w:hAnsi="AppleSystemUIFont" w:cs="AppleSystemUIFont"/>
        </w:rPr>
        <w:t>deduction</w:t>
      </w:r>
      <w:r w:rsidR="00DF7EA5">
        <w:rPr>
          <w:rFonts w:ascii="AppleSystemUIFont" w:hAnsi="AppleSystemUIFont" w:cs="AppleSystemUIFont"/>
        </w:rPr>
        <w:t xml:space="preserve"> method.</w:t>
      </w:r>
    </w:p>
    <w:p w14:paraId="3F991411" w14:textId="043BA393" w:rsidR="00DF7EA5" w:rsidRDefault="00DF7EA5" w:rsidP="00DF7EA5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All the calculated account balance is surely stored in an each object if Fund Class. </w:t>
      </w:r>
    </w:p>
    <w:p w14:paraId="50EAC505" w14:textId="65705A4A" w:rsidR="00AC35A2" w:rsidRPr="00DF7EA5" w:rsidRDefault="00E93744" w:rsidP="00AC35A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41483D">
        <w:rPr>
          <w:rFonts w:ascii="AppleSystemUIFont" w:hAnsi="AppleSystemUIFont" w:cs="AppleSystemUIFont"/>
        </w:rPr>
        <w:t>When an account created, 10 objects of Fund</w:t>
      </w:r>
      <w:r w:rsidR="0041483D" w:rsidRPr="0041483D">
        <w:rPr>
          <w:rFonts w:ascii="AppleSystemUIFont" w:hAnsi="AppleSystemUIFont" w:cs="AppleSystemUIFont"/>
        </w:rPr>
        <w:t xml:space="preserve"> class</w:t>
      </w:r>
      <w:r w:rsidRPr="0041483D">
        <w:rPr>
          <w:rFonts w:ascii="AppleSystemUIFont" w:hAnsi="AppleSystemUIFont" w:cs="AppleSystemUIFont"/>
        </w:rPr>
        <w:t xml:space="preserve"> will </w:t>
      </w:r>
      <w:r w:rsidR="0041483D" w:rsidRPr="0041483D">
        <w:rPr>
          <w:rFonts w:ascii="AppleSystemUIFont" w:hAnsi="AppleSystemUIFont" w:cs="AppleSystemUIFont"/>
        </w:rPr>
        <w:t xml:space="preserve">also </w:t>
      </w:r>
      <w:r w:rsidRPr="0041483D">
        <w:rPr>
          <w:rFonts w:ascii="AppleSystemUIFont" w:hAnsi="AppleSystemUIFont" w:cs="AppleSystemUIFont"/>
        </w:rPr>
        <w:t xml:space="preserve">be created </w:t>
      </w:r>
    </w:p>
    <w:p w14:paraId="59952945" w14:textId="77777777" w:rsidR="00AC35A2" w:rsidRDefault="00AC35A2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5D1322" w14:textId="3C81E18F" w:rsidR="00AC35A2" w:rsidRDefault="00AC35A2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9688E">
        <w:rPr>
          <w:rFonts w:ascii="AppleSystemUIFont" w:hAnsi="AppleSystemUIFont" w:cs="AppleSystemUIFont"/>
          <w:highlight w:val="yellow"/>
        </w:rPr>
        <w:t>Fund</w:t>
      </w:r>
      <w:r w:rsidR="009804BE" w:rsidRPr="0099688E">
        <w:rPr>
          <w:rFonts w:ascii="AppleSystemUIFont" w:hAnsi="AppleSystemUIFont" w:cs="AppleSystemUIFont"/>
          <w:highlight w:val="yellow"/>
        </w:rPr>
        <w:t xml:space="preserve"> (</w:t>
      </w:r>
      <w:r w:rsidR="00D510CC" w:rsidRPr="0099688E">
        <w:rPr>
          <w:rFonts w:ascii="AppleSystemUIFont" w:hAnsi="AppleSystemUIFont" w:cs="AppleSystemUIFont"/>
          <w:highlight w:val="yellow"/>
        </w:rPr>
        <w:t xml:space="preserve">It </w:t>
      </w:r>
      <w:r w:rsidR="00E63A95" w:rsidRPr="0099688E">
        <w:rPr>
          <w:rFonts w:ascii="AppleSystemUIFont" w:hAnsi="AppleSystemUIFont" w:cs="AppleSystemUIFont"/>
          <w:highlight w:val="yellow"/>
        </w:rPr>
        <w:t>mainly records</w:t>
      </w:r>
      <w:r w:rsidR="00374A24" w:rsidRPr="0099688E">
        <w:rPr>
          <w:rFonts w:ascii="AppleSystemUIFont" w:hAnsi="AppleSystemUIFont" w:cs="AppleSystemUIFont"/>
          <w:highlight w:val="yellow"/>
        </w:rPr>
        <w:t xml:space="preserve"> each transaction</w:t>
      </w:r>
      <w:r w:rsidR="00E63A95" w:rsidRPr="0099688E">
        <w:rPr>
          <w:rFonts w:ascii="AppleSystemUIFont" w:hAnsi="AppleSystemUIFont" w:cs="AppleSystemUIFont"/>
          <w:highlight w:val="yellow"/>
        </w:rPr>
        <w:t xml:space="preserve"> to each fund)</w:t>
      </w:r>
    </w:p>
    <w:p w14:paraId="23E9DB1C" w14:textId="53FBA5BB" w:rsidR="00AC35A2" w:rsidRDefault="00AC35A2" w:rsidP="00AC35A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C35A2">
        <w:rPr>
          <w:rFonts w:ascii="AppleSystemUIFont" w:hAnsi="AppleSystemUIFont" w:cs="AppleSystemUIFont"/>
        </w:rPr>
        <w:t xml:space="preserve">It holds the </w:t>
      </w:r>
      <w:r w:rsidRPr="00A04550">
        <w:rPr>
          <w:rFonts w:ascii="AppleSystemUIFont" w:hAnsi="AppleSystemUIFont" w:cs="AppleSystemUIFont"/>
          <w:b/>
          <w:bCs/>
        </w:rPr>
        <w:t>amount of balance</w:t>
      </w:r>
      <w:r w:rsidR="00A04550">
        <w:rPr>
          <w:rFonts w:ascii="AppleSystemUIFont" w:hAnsi="AppleSystemUIFont" w:cs="AppleSystemUIFont"/>
          <w:b/>
          <w:bCs/>
        </w:rPr>
        <w:t>,</w:t>
      </w:r>
      <w:r w:rsidR="00E63A95">
        <w:rPr>
          <w:rFonts w:ascii="AppleSystemUIFont" w:hAnsi="AppleSystemUIFont" w:cs="AppleSystemUIFont"/>
        </w:rPr>
        <w:t xml:space="preserve"> and </w:t>
      </w:r>
      <w:r w:rsidR="00A04550">
        <w:rPr>
          <w:rFonts w:ascii="AppleSystemUIFont" w:hAnsi="AppleSystemUIFont" w:cs="AppleSystemUIFont"/>
        </w:rPr>
        <w:t xml:space="preserve">stores </w:t>
      </w:r>
      <w:r w:rsidR="00E63A95">
        <w:rPr>
          <w:rFonts w:ascii="AppleSystemUIFont" w:hAnsi="AppleSystemUIFont" w:cs="AppleSystemUIFont"/>
        </w:rPr>
        <w:t>transaction</w:t>
      </w:r>
      <w:r w:rsidR="00670932">
        <w:rPr>
          <w:rFonts w:ascii="AppleSystemUIFont" w:hAnsi="AppleSystemUIFont" w:cs="AppleSystemUIFont"/>
        </w:rPr>
        <w:t xml:space="preserve"> objects in</w:t>
      </w:r>
      <w:r w:rsidR="00E63A95">
        <w:rPr>
          <w:rFonts w:ascii="AppleSystemUIFont" w:hAnsi="AppleSystemUIFont" w:cs="AppleSystemUIFont"/>
        </w:rPr>
        <w:t xml:space="preserve"> </w:t>
      </w:r>
      <w:r w:rsidR="00670932">
        <w:rPr>
          <w:rFonts w:ascii="AppleSystemUIFont" w:hAnsi="AppleSystemUIFont" w:cs="AppleSystemUIFont"/>
        </w:rPr>
        <w:t xml:space="preserve">fund’s object’s vector. </w:t>
      </w:r>
    </w:p>
    <w:p w14:paraId="2835F3F7" w14:textId="5931D90A" w:rsidR="00BB037A" w:rsidRDefault="00BB037A" w:rsidP="00AC35A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Main method</w:t>
      </w:r>
      <w:r w:rsidR="00002036">
        <w:rPr>
          <w:rFonts w:ascii="AppleSystemUIFont" w:hAnsi="AppleSystemUIFont" w:cs="AppleSystemUIFont"/>
        </w:rPr>
        <w:t xml:space="preserve">s are to show </w:t>
      </w:r>
      <w:r w:rsidR="0099688E">
        <w:rPr>
          <w:rFonts w:ascii="AppleSystemUIFont" w:hAnsi="AppleSystemUIFont" w:cs="AppleSystemUIFont"/>
        </w:rPr>
        <w:t>the fund’s balance</w:t>
      </w:r>
      <w:r w:rsidR="001A3DD7">
        <w:rPr>
          <w:rFonts w:ascii="AppleSystemUIFont" w:hAnsi="AppleSystemUIFont" w:cs="AppleSystemUIFont"/>
        </w:rPr>
        <w:t>. And some</w:t>
      </w:r>
      <w:r w:rsidR="0099688E">
        <w:rPr>
          <w:rFonts w:ascii="AppleSystemUIFont" w:hAnsi="AppleSystemUIFont" w:cs="AppleSystemUIFont"/>
        </w:rPr>
        <w:t xml:space="preserve"> accessors</w:t>
      </w:r>
      <w:r w:rsidR="001A3DD7">
        <w:rPr>
          <w:rFonts w:ascii="AppleSystemUIFont" w:hAnsi="AppleSystemUIFont" w:cs="AppleSystemUIFont"/>
        </w:rPr>
        <w:t>.</w:t>
      </w:r>
    </w:p>
    <w:p w14:paraId="3A74A340" w14:textId="77777777" w:rsidR="00BF6246" w:rsidRDefault="00BF6246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877F5C" w14:textId="14487F3A" w:rsidR="00AC35A2" w:rsidRDefault="00AC35A2" w:rsidP="00AC35A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510CC">
        <w:rPr>
          <w:rFonts w:ascii="AppleSystemUIFont" w:hAnsi="AppleSystemUIFont" w:cs="AppleSystemUIFont"/>
          <w:highlight w:val="yellow"/>
        </w:rPr>
        <w:t xml:space="preserve">Transaction </w:t>
      </w:r>
      <w:r w:rsidR="00812416" w:rsidRPr="00D510CC">
        <w:rPr>
          <w:rFonts w:ascii="AppleSystemUIFont" w:hAnsi="AppleSystemUIFont" w:cs="AppleSystemUIFont"/>
          <w:highlight w:val="yellow"/>
        </w:rPr>
        <w:t>(</w:t>
      </w:r>
      <w:r w:rsidR="0028170D" w:rsidRPr="00D510CC">
        <w:rPr>
          <w:rFonts w:ascii="AppleSystemUIFont" w:hAnsi="AppleSystemUIFont" w:cs="AppleSystemUIFont"/>
          <w:highlight w:val="yellow"/>
        </w:rPr>
        <w:t>This class’s object will be stored in a queue in Main class)</w:t>
      </w:r>
    </w:p>
    <w:p w14:paraId="6538881F" w14:textId="518A5E81" w:rsidR="0061539F" w:rsidRDefault="006B3794" w:rsidP="006B37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84D10">
        <w:rPr>
          <w:rFonts w:ascii="AppleSystemUIFont" w:hAnsi="AppleSystemUIFont" w:cs="AppleSystemUIFont"/>
        </w:rPr>
        <w:t>It just</w:t>
      </w:r>
      <w:r w:rsidR="00AC35A2" w:rsidRPr="00384D10">
        <w:rPr>
          <w:rFonts w:ascii="AppleSystemUIFont" w:hAnsi="AppleSystemUIFont" w:cs="AppleSystemUIFont"/>
        </w:rPr>
        <w:t xml:space="preserve"> record</w:t>
      </w:r>
      <w:r w:rsidRPr="00384D10">
        <w:rPr>
          <w:rFonts w:ascii="AppleSystemUIFont" w:hAnsi="AppleSystemUIFont" w:cs="AppleSystemUIFont"/>
        </w:rPr>
        <w:t>s</w:t>
      </w:r>
      <w:r w:rsidR="00AC35A2" w:rsidRPr="00384D10">
        <w:rPr>
          <w:rFonts w:ascii="AppleSystemUIFont" w:hAnsi="AppleSystemUIFont" w:cs="AppleSystemUIFont"/>
        </w:rPr>
        <w:t xml:space="preserve"> the transactions with </w:t>
      </w:r>
      <w:r w:rsidR="00AC35A2" w:rsidRPr="00384D10">
        <w:rPr>
          <w:rFonts w:ascii="AppleSystemUIFont" w:hAnsi="AppleSystemUIFont" w:cs="AppleSystemUIFont"/>
          <w:u w:val="single"/>
        </w:rPr>
        <w:t>Constructor, accessors and &lt;&lt;operator</w:t>
      </w:r>
      <w:r w:rsidR="00AC35A2" w:rsidRPr="00384D10">
        <w:rPr>
          <w:rFonts w:ascii="AppleSystemUIFont" w:hAnsi="AppleSystemUIFont" w:cs="AppleSystemUIFont"/>
        </w:rPr>
        <w:t xml:space="preserve">. </w:t>
      </w:r>
    </w:p>
    <w:p w14:paraId="445861D1" w14:textId="2D629E24" w:rsidR="00E9411D" w:rsidRPr="00E9411D" w:rsidRDefault="00E9411D" w:rsidP="006B379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It </w:t>
      </w:r>
      <w:r w:rsidR="0091550F">
        <w:rPr>
          <w:rFonts w:ascii="AppleSystemUIFont" w:hAnsi="AppleSystemUIFont" w:cs="AppleSystemUIFont"/>
        </w:rPr>
        <w:t xml:space="preserve">only </w:t>
      </w:r>
      <w:r>
        <w:rPr>
          <w:rFonts w:ascii="AppleSystemUIFont" w:hAnsi="AppleSystemUIFont" w:cs="AppleSystemUIFont"/>
        </w:rPr>
        <w:t xml:space="preserve">holds </w:t>
      </w:r>
      <w:r w:rsidR="0091550F">
        <w:rPr>
          <w:rFonts w:ascii="AppleSystemUIFont" w:hAnsi="AppleSystemUIFont" w:cs="AppleSystemUIFont"/>
        </w:rPr>
        <w:t xml:space="preserve">variables to display the transaction information </w:t>
      </w:r>
    </w:p>
    <w:p w14:paraId="15CFF790" w14:textId="6D2C4EA7" w:rsidR="006B3794" w:rsidRDefault="006B3794" w:rsidP="006B37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D24784" w14:textId="390E849F" w:rsidR="00E001CE" w:rsidRDefault="00E001CE" w:rsidP="006B379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C0DB75" w14:textId="166C33EE" w:rsidR="008C6CE4" w:rsidRPr="00747F11" w:rsidRDefault="00501F55" w:rsidP="00747F1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noProof/>
        </w:rPr>
        <w:lastRenderedPageBreak/>
        <w:drawing>
          <wp:inline distT="0" distB="0" distL="0" distR="0" wp14:anchorId="0DAAE061" wp14:editId="004E37DD">
            <wp:extent cx="5321300" cy="589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ECF" w14:textId="31D0D7AF" w:rsidR="00747F11" w:rsidRPr="00747F11" w:rsidRDefault="00747F11" w:rsidP="00747F1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Transaction completion</w:t>
      </w:r>
    </w:p>
    <w:p w14:paraId="4069702F" w14:textId="77777777" w:rsidR="00747F11" w:rsidRDefault="00747F11" w:rsidP="00747F1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8CDC71" w14:textId="77777777" w:rsidR="00747F11" w:rsidRDefault="00747F11" w:rsidP="00747F1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1249CB">
        <w:rPr>
          <w:rFonts w:ascii="AppleSystemUIFont" w:hAnsi="AppleSystemUIFont" w:cs="AppleSystemUIFont"/>
          <w:b/>
          <w:bCs/>
          <w:u w:val="single"/>
        </w:rPr>
        <w:t>TEST</w:t>
      </w:r>
      <w:r>
        <w:rPr>
          <w:rFonts w:ascii="AppleSystemUIFont" w:hAnsi="AppleSystemUIFont" w:cs="AppleSystemUIFont"/>
          <w:b/>
          <w:bCs/>
          <w:u w:val="single"/>
        </w:rPr>
        <w:t>: Make a test case to make sure all the transaction objects are stored in the queue in Main class</w:t>
      </w:r>
    </w:p>
    <w:p w14:paraId="5D799D1A" w14:textId="77777777" w:rsidR="00747F11" w:rsidRDefault="00747F11" w:rsidP="00747F1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821458" w14:textId="5010F1F9" w:rsidR="00747F11" w:rsidRDefault="00747F11" w:rsidP="00747F1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Modify to be able to use </w:t>
      </w:r>
      <w:proofErr w:type="spellStart"/>
      <w:r>
        <w:rPr>
          <w:rFonts w:ascii="AppleSystemUIFont" w:hAnsi="AppleSystemUIFont" w:cs="AppleSystemUIFont"/>
        </w:rPr>
        <w:t>BSTree</w:t>
      </w:r>
      <w:proofErr w:type="spellEnd"/>
      <w:r>
        <w:rPr>
          <w:rFonts w:ascii="AppleSystemUIFont" w:hAnsi="AppleSystemUIFont" w:cs="AppleSystemUIFont"/>
        </w:rPr>
        <w:t xml:space="preserve"> from Transaction object</w:t>
      </w:r>
    </w:p>
    <w:p w14:paraId="4F308090" w14:textId="77777777" w:rsidR="00747F11" w:rsidRPr="00747F11" w:rsidRDefault="00747F11" w:rsidP="00747F1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2A24E6" w14:textId="44EF8F12" w:rsidR="00F6051C" w:rsidRDefault="004836EC" w:rsidP="00EE124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(ALL) </w:t>
      </w:r>
      <w:r w:rsidR="00EE1244" w:rsidRPr="00EE1244">
        <w:rPr>
          <w:rFonts w:ascii="AppleSystemUIFont" w:hAnsi="AppleSystemUIFont" w:cs="AppleSystemUIFont"/>
        </w:rPr>
        <w:t xml:space="preserve">Create </w:t>
      </w:r>
      <w:proofErr w:type="spellStart"/>
      <w:r w:rsidR="00EE1244" w:rsidRPr="00EE1244">
        <w:rPr>
          <w:rFonts w:ascii="AppleSystemUIFont" w:hAnsi="AppleSystemUIFont" w:cs="AppleSystemUIFont"/>
        </w:rPr>
        <w:t>B</w:t>
      </w:r>
      <w:r w:rsidR="00020CB8">
        <w:rPr>
          <w:rFonts w:ascii="AppleSystemUIFont" w:hAnsi="AppleSystemUIFont" w:cs="AppleSystemUIFont"/>
        </w:rPr>
        <w:t>STree</w:t>
      </w:r>
      <w:proofErr w:type="spellEnd"/>
      <w:r w:rsidR="00020CB8">
        <w:rPr>
          <w:rFonts w:ascii="AppleSystemUIFont" w:hAnsi="AppleSystemUIFont" w:cs="AppleSystemUIFont"/>
        </w:rPr>
        <w:t xml:space="preserve"> class </w:t>
      </w:r>
    </w:p>
    <w:p w14:paraId="6A2DA00E" w14:textId="58C86711" w:rsidR="00FC4201" w:rsidRDefault="00795D80" w:rsidP="00411330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Account object only holds ID</w:t>
      </w:r>
    </w:p>
    <w:p w14:paraId="13354034" w14:textId="77777777" w:rsidR="00827665" w:rsidRPr="00827665" w:rsidRDefault="00827665" w:rsidP="0082766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FD682E" w14:textId="7B16F100" w:rsidR="00EE1244" w:rsidRDefault="004836EC" w:rsidP="00EE124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</w:t>
      </w:r>
      <w:r w:rsidR="00C10AAD">
        <w:rPr>
          <w:rFonts w:ascii="AppleSystemUIFont" w:hAnsi="AppleSystemUIFont" w:cs="AppleSystemUIFont"/>
        </w:rPr>
        <w:t xml:space="preserve">Only Frame) </w:t>
      </w:r>
      <w:r w:rsidR="00EE1244">
        <w:rPr>
          <w:rFonts w:ascii="AppleSystemUIFont" w:hAnsi="AppleSystemUIFont" w:cs="AppleSystemUIFont"/>
        </w:rPr>
        <w:t xml:space="preserve">Create </w:t>
      </w:r>
      <w:r w:rsidR="00020CB8">
        <w:rPr>
          <w:rFonts w:ascii="AppleSystemUIFont" w:hAnsi="AppleSystemUIFont" w:cs="AppleSystemUIFont"/>
        </w:rPr>
        <w:t xml:space="preserve">big picture of </w:t>
      </w:r>
      <w:r w:rsidR="00EE1244">
        <w:rPr>
          <w:rFonts w:ascii="AppleSystemUIFont" w:hAnsi="AppleSystemUIFont" w:cs="AppleSystemUIFont"/>
        </w:rPr>
        <w:t>Account</w:t>
      </w:r>
      <w:r w:rsidR="00020CB8">
        <w:rPr>
          <w:rFonts w:ascii="AppleSystemUIFont" w:hAnsi="AppleSystemUIFont" w:cs="AppleSystemUIFont"/>
        </w:rPr>
        <w:t xml:space="preserve"> class </w:t>
      </w:r>
    </w:p>
    <w:p w14:paraId="3A287A79" w14:textId="5B79EF15" w:rsidR="00183B77" w:rsidRDefault="0012099B" w:rsidP="00183B77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Complete </w:t>
      </w:r>
      <w:proofErr w:type="spellStart"/>
      <w:r>
        <w:rPr>
          <w:rFonts w:ascii="AppleSystemUIFont" w:hAnsi="AppleSystemUIFont" w:cs="AppleSystemUIFont"/>
        </w:rPr>
        <w:t>Account.h</w:t>
      </w:r>
      <w:proofErr w:type="spellEnd"/>
    </w:p>
    <w:p w14:paraId="5D4E90C2" w14:textId="6A72DD19" w:rsidR="0012099B" w:rsidRPr="0012099B" w:rsidRDefault="0012099B" w:rsidP="0012099B">
      <w:pPr>
        <w:pStyle w:val="ListParagraph"/>
        <w:numPr>
          <w:ilvl w:val="1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Write down easy methods in Account.cpp</w:t>
      </w:r>
    </w:p>
    <w:p w14:paraId="70C30AC5" w14:textId="2D2E0EFF" w:rsidR="004836EC" w:rsidRDefault="00C10AAD" w:rsidP="00EE124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(ALL) </w:t>
      </w:r>
      <w:r w:rsidR="004836EC">
        <w:rPr>
          <w:rFonts w:ascii="AppleSystemUIFont" w:hAnsi="AppleSystemUIFont" w:cs="AppleSystemUIFont"/>
        </w:rPr>
        <w:t xml:space="preserve">Create Fund class </w:t>
      </w:r>
    </w:p>
    <w:p w14:paraId="5B0227E6" w14:textId="64099A55" w:rsidR="001249CB" w:rsidRDefault="001249CB" w:rsidP="00EE124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(ALL) Complete Account class</w:t>
      </w:r>
    </w:p>
    <w:p w14:paraId="5F729980" w14:textId="66D804D0" w:rsidR="001249CB" w:rsidRDefault="001249CB" w:rsidP="001249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3D7B47" w14:textId="64E372DA" w:rsidR="001249CB" w:rsidRPr="001249CB" w:rsidRDefault="001249CB" w:rsidP="001249CB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1249CB">
        <w:rPr>
          <w:rFonts w:ascii="AppleSystemUIFont" w:hAnsi="AppleSystemUIFont" w:cs="AppleSystemUIFont"/>
          <w:b/>
          <w:bCs/>
          <w:u w:val="single"/>
        </w:rPr>
        <w:t>TEST</w:t>
      </w:r>
      <w:r w:rsidR="005A2242">
        <w:rPr>
          <w:rFonts w:ascii="AppleSystemUIFont" w:hAnsi="AppleSystemUIFont" w:cs="AppleSystemUIFont"/>
          <w:b/>
          <w:bCs/>
          <w:u w:val="single"/>
        </w:rPr>
        <w:t>: Make a test case for Account class</w:t>
      </w:r>
    </w:p>
    <w:p w14:paraId="47E24453" w14:textId="4E64040F" w:rsidR="0095531E" w:rsidRDefault="0095531E" w:rsidP="009553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015CDF" w14:textId="6AFD957A" w:rsidR="00EE1244" w:rsidRPr="00E56C91" w:rsidRDefault="0095531E" w:rsidP="002A275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Complete Banker class</w:t>
      </w:r>
    </w:p>
    <w:sectPr w:rsidR="00EE1244" w:rsidRPr="00E56C91" w:rsidSect="000805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CF29A5"/>
    <w:multiLevelType w:val="hybridMultilevel"/>
    <w:tmpl w:val="D51C46A0"/>
    <w:lvl w:ilvl="0" w:tplc="067C1D6A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52CED"/>
    <w:multiLevelType w:val="hybridMultilevel"/>
    <w:tmpl w:val="04D82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81284"/>
    <w:multiLevelType w:val="hybridMultilevel"/>
    <w:tmpl w:val="E886E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4089"/>
    <w:multiLevelType w:val="hybridMultilevel"/>
    <w:tmpl w:val="EFE83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71C0D"/>
    <w:multiLevelType w:val="hybridMultilevel"/>
    <w:tmpl w:val="EFD0B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C3F77"/>
    <w:multiLevelType w:val="hybridMultilevel"/>
    <w:tmpl w:val="9C3E7654"/>
    <w:lvl w:ilvl="0" w:tplc="5138294C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8562C"/>
    <w:multiLevelType w:val="hybridMultilevel"/>
    <w:tmpl w:val="DD127C5A"/>
    <w:lvl w:ilvl="0" w:tplc="90C67528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A4ACB"/>
    <w:multiLevelType w:val="hybridMultilevel"/>
    <w:tmpl w:val="16E0F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2FF5"/>
    <w:multiLevelType w:val="hybridMultilevel"/>
    <w:tmpl w:val="EFD0B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11606"/>
    <w:multiLevelType w:val="hybridMultilevel"/>
    <w:tmpl w:val="329E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3BAC"/>
    <w:multiLevelType w:val="hybridMultilevel"/>
    <w:tmpl w:val="CE26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12"/>
  </w:num>
  <w:num w:numId="14">
    <w:abstractNumId w:val="1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6E"/>
    <w:rsid w:val="00002036"/>
    <w:rsid w:val="00015E1A"/>
    <w:rsid w:val="00020CB8"/>
    <w:rsid w:val="00033497"/>
    <w:rsid w:val="00040B52"/>
    <w:rsid w:val="000673DE"/>
    <w:rsid w:val="00073195"/>
    <w:rsid w:val="00076EF2"/>
    <w:rsid w:val="000C42B7"/>
    <w:rsid w:val="000C4726"/>
    <w:rsid w:val="000D236F"/>
    <w:rsid w:val="00111F88"/>
    <w:rsid w:val="0012099B"/>
    <w:rsid w:val="001249CB"/>
    <w:rsid w:val="00132901"/>
    <w:rsid w:val="00183B77"/>
    <w:rsid w:val="00193BF7"/>
    <w:rsid w:val="001A3DD7"/>
    <w:rsid w:val="001A6F0B"/>
    <w:rsid w:val="001B0995"/>
    <w:rsid w:val="001D55C9"/>
    <w:rsid w:val="00237989"/>
    <w:rsid w:val="0028170D"/>
    <w:rsid w:val="002A2759"/>
    <w:rsid w:val="002C6E61"/>
    <w:rsid w:val="003336D9"/>
    <w:rsid w:val="003439FD"/>
    <w:rsid w:val="003516C0"/>
    <w:rsid w:val="00374A24"/>
    <w:rsid w:val="00383E48"/>
    <w:rsid w:val="00384D10"/>
    <w:rsid w:val="003C31F7"/>
    <w:rsid w:val="0040134F"/>
    <w:rsid w:val="00411330"/>
    <w:rsid w:val="0041483D"/>
    <w:rsid w:val="00427E73"/>
    <w:rsid w:val="004711B6"/>
    <w:rsid w:val="004770A4"/>
    <w:rsid w:val="004836EC"/>
    <w:rsid w:val="004E6133"/>
    <w:rsid w:val="004E7F10"/>
    <w:rsid w:val="00501F55"/>
    <w:rsid w:val="0051136E"/>
    <w:rsid w:val="00527146"/>
    <w:rsid w:val="00530ED4"/>
    <w:rsid w:val="00535481"/>
    <w:rsid w:val="00572250"/>
    <w:rsid w:val="00583A0D"/>
    <w:rsid w:val="00593B48"/>
    <w:rsid w:val="005A2242"/>
    <w:rsid w:val="005D2160"/>
    <w:rsid w:val="00605CBE"/>
    <w:rsid w:val="0061539F"/>
    <w:rsid w:val="00652776"/>
    <w:rsid w:val="00665146"/>
    <w:rsid w:val="00670932"/>
    <w:rsid w:val="00674A4D"/>
    <w:rsid w:val="006905E9"/>
    <w:rsid w:val="00695D24"/>
    <w:rsid w:val="006B3794"/>
    <w:rsid w:val="00700BB7"/>
    <w:rsid w:val="00747F11"/>
    <w:rsid w:val="007635DE"/>
    <w:rsid w:val="00766394"/>
    <w:rsid w:val="007741C5"/>
    <w:rsid w:val="007832CA"/>
    <w:rsid w:val="00795D80"/>
    <w:rsid w:val="007D40E7"/>
    <w:rsid w:val="007D4B97"/>
    <w:rsid w:val="007E1D01"/>
    <w:rsid w:val="007E2F24"/>
    <w:rsid w:val="00806118"/>
    <w:rsid w:val="00812416"/>
    <w:rsid w:val="00822742"/>
    <w:rsid w:val="00827665"/>
    <w:rsid w:val="008367F6"/>
    <w:rsid w:val="008C5661"/>
    <w:rsid w:val="008C6CE4"/>
    <w:rsid w:val="008D6E72"/>
    <w:rsid w:val="00902715"/>
    <w:rsid w:val="009106C2"/>
    <w:rsid w:val="0091550F"/>
    <w:rsid w:val="009165FB"/>
    <w:rsid w:val="0095531E"/>
    <w:rsid w:val="009804BE"/>
    <w:rsid w:val="0099688E"/>
    <w:rsid w:val="009B5C5C"/>
    <w:rsid w:val="009F25E5"/>
    <w:rsid w:val="009F605C"/>
    <w:rsid w:val="00A04550"/>
    <w:rsid w:val="00A40254"/>
    <w:rsid w:val="00A4604C"/>
    <w:rsid w:val="00A62F29"/>
    <w:rsid w:val="00A81AAF"/>
    <w:rsid w:val="00A976B4"/>
    <w:rsid w:val="00AA5DA7"/>
    <w:rsid w:val="00AB6CFE"/>
    <w:rsid w:val="00AC33E3"/>
    <w:rsid w:val="00AC35A2"/>
    <w:rsid w:val="00AD58A2"/>
    <w:rsid w:val="00B11857"/>
    <w:rsid w:val="00B237F4"/>
    <w:rsid w:val="00B46FF8"/>
    <w:rsid w:val="00B71075"/>
    <w:rsid w:val="00BB037A"/>
    <w:rsid w:val="00BD4F47"/>
    <w:rsid w:val="00BF6246"/>
    <w:rsid w:val="00C10AAD"/>
    <w:rsid w:val="00C16FBF"/>
    <w:rsid w:val="00C23529"/>
    <w:rsid w:val="00C23937"/>
    <w:rsid w:val="00D117DB"/>
    <w:rsid w:val="00D46611"/>
    <w:rsid w:val="00D510CC"/>
    <w:rsid w:val="00D51569"/>
    <w:rsid w:val="00D5596F"/>
    <w:rsid w:val="00D67F6F"/>
    <w:rsid w:val="00DB3919"/>
    <w:rsid w:val="00DB6B35"/>
    <w:rsid w:val="00DD668F"/>
    <w:rsid w:val="00DE58E5"/>
    <w:rsid w:val="00DF7EA5"/>
    <w:rsid w:val="00E001CE"/>
    <w:rsid w:val="00E05C9E"/>
    <w:rsid w:val="00E45D95"/>
    <w:rsid w:val="00E53B8F"/>
    <w:rsid w:val="00E56C91"/>
    <w:rsid w:val="00E63A95"/>
    <w:rsid w:val="00E71E73"/>
    <w:rsid w:val="00E75E6A"/>
    <w:rsid w:val="00E7634D"/>
    <w:rsid w:val="00E93744"/>
    <w:rsid w:val="00E9411D"/>
    <w:rsid w:val="00E97F02"/>
    <w:rsid w:val="00EA46AB"/>
    <w:rsid w:val="00EB2C67"/>
    <w:rsid w:val="00EE1244"/>
    <w:rsid w:val="00EF7E86"/>
    <w:rsid w:val="00F03599"/>
    <w:rsid w:val="00F30075"/>
    <w:rsid w:val="00F347D6"/>
    <w:rsid w:val="00F60281"/>
    <w:rsid w:val="00F6051C"/>
    <w:rsid w:val="00FA1638"/>
    <w:rsid w:val="00FC4201"/>
    <w:rsid w:val="00F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890A"/>
  <w15:chartTrackingRefBased/>
  <w15:docId w15:val="{7EB71CB0-35C8-1745-BE97-B7D62269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2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 Ando</dc:creator>
  <cp:keywords/>
  <dc:description/>
  <cp:lastModifiedBy>Daichi Ando</cp:lastModifiedBy>
  <cp:revision>129</cp:revision>
  <dcterms:created xsi:type="dcterms:W3CDTF">2020-11-28T05:13:00Z</dcterms:created>
  <dcterms:modified xsi:type="dcterms:W3CDTF">2020-12-05T06:11:00Z</dcterms:modified>
</cp:coreProperties>
</file>